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FD4DF" w14:textId="63841F1B" w:rsidR="003A3989" w:rsidRPr="0035323A" w:rsidRDefault="00DD3870">
      <w:pPr>
        <w:pStyle w:val="Heading2"/>
        <w:rPr>
          <w:rFonts w:asciiTheme="majorHAnsi" w:hAnsiTheme="majorHAnsi"/>
          <w:color w:val="000000"/>
          <w:lang w:val="en-GB"/>
        </w:rPr>
      </w:pPr>
      <w:r w:rsidRPr="0035323A">
        <w:rPr>
          <w:rFonts w:asciiTheme="majorHAnsi" w:hAnsiTheme="majorHAnsi"/>
          <w:color w:val="000000"/>
          <w:lang w:val="en-GB"/>
        </w:rPr>
        <w:t xml:space="preserve">Lab </w:t>
      </w:r>
      <w:r w:rsidR="008A049F">
        <w:rPr>
          <w:rFonts w:asciiTheme="majorHAnsi" w:hAnsiTheme="majorHAnsi"/>
          <w:color w:val="000000"/>
          <w:lang w:val="en-GB"/>
        </w:rPr>
        <w:t>Week</w:t>
      </w:r>
      <w:r w:rsidR="00774DEA">
        <w:rPr>
          <w:rFonts w:asciiTheme="majorHAnsi" w:hAnsiTheme="majorHAnsi"/>
          <w:color w:val="000000"/>
          <w:lang w:val="en-GB"/>
        </w:rPr>
        <w:t xml:space="preserve"> </w:t>
      </w:r>
      <w:r w:rsidR="00001B4E">
        <w:rPr>
          <w:rFonts w:asciiTheme="majorHAnsi" w:hAnsiTheme="majorHAnsi"/>
          <w:color w:val="000000"/>
          <w:lang w:val="en-GB"/>
        </w:rPr>
        <w:t>2</w:t>
      </w:r>
      <w:r w:rsidR="00EE02EC" w:rsidRPr="0035323A">
        <w:rPr>
          <w:rFonts w:asciiTheme="majorHAnsi" w:hAnsiTheme="majorHAnsi"/>
          <w:color w:val="000000"/>
          <w:lang w:val="en-GB"/>
        </w:rPr>
        <w:t xml:space="preserve"> –</w:t>
      </w:r>
      <w:r w:rsidR="00B86CC8">
        <w:rPr>
          <w:rFonts w:asciiTheme="majorHAnsi" w:hAnsiTheme="majorHAnsi"/>
          <w:color w:val="000000"/>
          <w:lang w:val="en-GB"/>
        </w:rPr>
        <w:t xml:space="preserve"> </w:t>
      </w:r>
      <w:r w:rsidR="00995771">
        <w:rPr>
          <w:rFonts w:asciiTheme="majorHAnsi" w:hAnsiTheme="majorHAnsi"/>
          <w:color w:val="000000"/>
          <w:lang w:val="en-GB"/>
        </w:rPr>
        <w:t>Operator Overloading</w:t>
      </w:r>
      <w:r w:rsidR="00AD68AF" w:rsidRPr="0035323A">
        <w:rPr>
          <w:rFonts w:asciiTheme="majorHAnsi" w:hAnsiTheme="majorHAnsi"/>
          <w:color w:val="000000"/>
          <w:lang w:val="en-GB"/>
        </w:rPr>
        <w:t>.</w:t>
      </w:r>
    </w:p>
    <w:p w14:paraId="251EF6D1" w14:textId="77777777" w:rsidR="003A3989" w:rsidRPr="0035323A" w:rsidRDefault="003A3989">
      <w:pPr>
        <w:rPr>
          <w:rFonts w:asciiTheme="majorHAnsi" w:hAnsiTheme="majorHAnsi"/>
          <w:color w:val="000000"/>
          <w:lang w:val="en-GB"/>
        </w:rPr>
      </w:pPr>
    </w:p>
    <w:p w14:paraId="6CB0D373" w14:textId="77777777" w:rsidR="003A3989" w:rsidRPr="0064710B" w:rsidRDefault="00EE02EC" w:rsidP="0035323A">
      <w:pPr>
        <w:pStyle w:val="Heading1"/>
        <w:numPr>
          <w:ilvl w:val="0"/>
          <w:numId w:val="0"/>
        </w:numPr>
        <w:rPr>
          <w:rFonts w:asciiTheme="majorHAnsi" w:hAnsiTheme="majorHAnsi" w:cs="Liberation Sans"/>
          <w:color w:val="auto"/>
          <w:lang w:val="en-GB"/>
        </w:rPr>
      </w:pPr>
      <w:r w:rsidRPr="0064710B">
        <w:rPr>
          <w:rFonts w:asciiTheme="majorHAnsi" w:hAnsiTheme="majorHAnsi"/>
          <w:color w:val="auto"/>
        </w:rPr>
        <w:t>Objectives</w:t>
      </w:r>
    </w:p>
    <w:p w14:paraId="66762E86" w14:textId="77777777" w:rsidR="003A3989" w:rsidRPr="0064710B" w:rsidRDefault="00EE02EC">
      <w:pPr>
        <w:rPr>
          <w:rFonts w:asciiTheme="majorHAnsi" w:hAnsiTheme="majorHAnsi" w:cs="Liberation Sans"/>
          <w:color w:val="auto"/>
          <w:lang w:val="en-GB"/>
        </w:rPr>
      </w:pPr>
      <w:r w:rsidRPr="0064710B">
        <w:rPr>
          <w:rFonts w:asciiTheme="majorHAnsi" w:hAnsiTheme="majorHAnsi" w:cs="Liberation Sans"/>
          <w:color w:val="auto"/>
          <w:lang w:val="en-GB"/>
        </w:rPr>
        <w:t xml:space="preserve">The objectives for this week are: </w:t>
      </w:r>
    </w:p>
    <w:p w14:paraId="152371DA" w14:textId="7BCED78D" w:rsidR="00187C4E" w:rsidRDefault="00995771" w:rsidP="00995771">
      <w:pPr>
        <w:numPr>
          <w:ilvl w:val="0"/>
          <w:numId w:val="5"/>
        </w:numPr>
        <w:rPr>
          <w:rFonts w:asciiTheme="majorHAnsi" w:hAnsiTheme="majorHAnsi" w:cs="Liberation Sans"/>
          <w:color w:val="auto"/>
          <w:lang w:val="en-GB"/>
        </w:rPr>
      </w:pPr>
      <w:r>
        <w:rPr>
          <w:rFonts w:asciiTheme="majorHAnsi" w:hAnsiTheme="majorHAnsi" w:cs="Liberation Sans"/>
          <w:color w:val="auto"/>
          <w:lang w:val="en-GB"/>
        </w:rPr>
        <w:t>Understanding and implementing operator overloading.</w:t>
      </w:r>
    </w:p>
    <w:p w14:paraId="155B69DC" w14:textId="77777777" w:rsidR="003A3989" w:rsidRPr="0064710B" w:rsidRDefault="00EE02EC" w:rsidP="0035323A">
      <w:pPr>
        <w:pStyle w:val="Heading1"/>
        <w:numPr>
          <w:ilvl w:val="0"/>
          <w:numId w:val="0"/>
        </w:numPr>
        <w:rPr>
          <w:rFonts w:asciiTheme="majorHAnsi" w:hAnsiTheme="majorHAnsi" w:cs="Liberation Sans"/>
          <w:color w:val="auto"/>
          <w:sz w:val="24"/>
          <w:szCs w:val="24"/>
        </w:rPr>
      </w:pPr>
      <w:r w:rsidRPr="0064710B">
        <w:rPr>
          <w:rFonts w:asciiTheme="majorHAnsi" w:hAnsiTheme="majorHAnsi"/>
          <w:color w:val="auto"/>
        </w:rPr>
        <w:t>Tasks</w:t>
      </w:r>
    </w:p>
    <w:p w14:paraId="3A56090F" w14:textId="4B6ACF88" w:rsidR="002F1B17" w:rsidRPr="00995771" w:rsidRDefault="00EE02EC" w:rsidP="00995771">
      <w:pPr>
        <w:pStyle w:val="Heading1"/>
        <w:numPr>
          <w:ilvl w:val="0"/>
          <w:numId w:val="0"/>
        </w:numPr>
        <w:rPr>
          <w:rFonts w:asciiTheme="majorHAnsi" w:hAnsiTheme="majorHAnsi" w:cs="Liberation Sans"/>
          <w:color w:val="auto"/>
          <w:sz w:val="24"/>
          <w:szCs w:val="24"/>
        </w:rPr>
      </w:pPr>
      <w:r w:rsidRPr="0064710B">
        <w:rPr>
          <w:rFonts w:asciiTheme="majorHAnsi" w:hAnsiTheme="majorHAnsi" w:cs="Liberation Sans"/>
          <w:color w:val="auto"/>
          <w:sz w:val="24"/>
          <w:szCs w:val="24"/>
        </w:rPr>
        <w:t xml:space="preserve">Task 1 </w:t>
      </w:r>
    </w:p>
    <w:p w14:paraId="1CB36D68" w14:textId="5DE02C0F" w:rsidR="00995771" w:rsidRDefault="00995771" w:rsidP="00995771">
      <w:pPr>
        <w:pStyle w:val="Default"/>
        <w:numPr>
          <w:ilvl w:val="0"/>
          <w:numId w:val="8"/>
        </w:numPr>
        <w:rPr>
          <w:rFonts w:asciiTheme="majorHAnsi" w:hAnsiTheme="majorHAnsi" w:cstheme="majorHAnsi"/>
          <w:color w:val="auto"/>
        </w:rPr>
      </w:pPr>
      <w:r w:rsidRPr="00995771">
        <w:rPr>
          <w:rFonts w:asciiTheme="majorHAnsi" w:hAnsiTheme="majorHAnsi" w:cstheme="majorHAnsi"/>
          <w:color w:val="auto"/>
        </w:rPr>
        <w:t xml:space="preserve">As you </w:t>
      </w:r>
      <w:r>
        <w:rPr>
          <w:rFonts w:asciiTheme="majorHAnsi" w:hAnsiTheme="majorHAnsi" w:cstheme="majorHAnsi"/>
          <w:color w:val="auto"/>
        </w:rPr>
        <w:t>did last week</w:t>
      </w:r>
      <w:r w:rsidR="00AE2DA5">
        <w:rPr>
          <w:rFonts w:asciiTheme="majorHAnsi" w:hAnsiTheme="majorHAnsi" w:cstheme="majorHAnsi"/>
          <w:color w:val="auto"/>
        </w:rPr>
        <w:t>,</w:t>
      </w:r>
      <w:r>
        <w:rPr>
          <w:rFonts w:asciiTheme="majorHAnsi" w:hAnsiTheme="majorHAnsi" w:cstheme="majorHAnsi"/>
          <w:color w:val="auto"/>
        </w:rPr>
        <w:t xml:space="preserve"> </w:t>
      </w:r>
      <w:r w:rsidR="00FA1C1E">
        <w:rPr>
          <w:rFonts w:asciiTheme="majorHAnsi" w:hAnsiTheme="majorHAnsi" w:cstheme="majorHAnsi"/>
          <w:color w:val="auto"/>
        </w:rPr>
        <w:t>clone</w:t>
      </w:r>
      <w:r>
        <w:rPr>
          <w:rFonts w:asciiTheme="majorHAnsi" w:hAnsiTheme="majorHAnsi" w:cstheme="majorHAnsi"/>
          <w:color w:val="auto"/>
        </w:rPr>
        <w:t xml:space="preserve"> the </w:t>
      </w:r>
      <w:r w:rsidR="00FA1C1E">
        <w:rPr>
          <w:rFonts w:asciiTheme="majorHAnsi" w:hAnsiTheme="majorHAnsi" w:cstheme="majorHAnsi"/>
          <w:color w:val="auto"/>
        </w:rPr>
        <w:t>folder</w:t>
      </w:r>
      <w:r>
        <w:rPr>
          <w:rFonts w:asciiTheme="majorHAnsi" w:hAnsiTheme="majorHAnsi" w:cstheme="majorHAnsi"/>
          <w:color w:val="auto"/>
        </w:rPr>
        <w:t xml:space="preserve"> </w:t>
      </w:r>
      <w:r w:rsidR="004654B5">
        <w:rPr>
          <w:rFonts w:asciiTheme="majorHAnsi" w:hAnsiTheme="majorHAnsi" w:cstheme="majorHAnsi"/>
          <w:color w:val="auto"/>
        </w:rPr>
        <w:t xml:space="preserve">from </w:t>
      </w:r>
      <w:r>
        <w:rPr>
          <w:rFonts w:asciiTheme="majorHAnsi" w:hAnsiTheme="majorHAnsi" w:cstheme="majorHAnsi"/>
          <w:color w:val="auto"/>
        </w:rPr>
        <w:t xml:space="preserve">GitHub </w:t>
      </w:r>
      <w:r w:rsidR="00FA1C1E">
        <w:rPr>
          <w:rFonts w:asciiTheme="majorHAnsi" w:hAnsiTheme="majorHAnsi" w:cstheme="majorHAnsi"/>
          <w:color w:val="auto"/>
        </w:rPr>
        <w:t>Classroom for this week.</w:t>
      </w:r>
      <w:r>
        <w:rPr>
          <w:rFonts w:asciiTheme="majorHAnsi" w:hAnsiTheme="majorHAnsi" w:cstheme="majorHAnsi"/>
          <w:color w:val="auto"/>
        </w:rPr>
        <w:t xml:space="preserve"> </w:t>
      </w:r>
    </w:p>
    <w:p w14:paraId="6BCD0772" w14:textId="676575FD" w:rsidR="00995771" w:rsidRDefault="00995771" w:rsidP="00995771">
      <w:pPr>
        <w:pStyle w:val="Default"/>
        <w:numPr>
          <w:ilvl w:val="0"/>
          <w:numId w:val="8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 xml:space="preserve">Take the code and use </w:t>
      </w:r>
      <w:proofErr w:type="spellStart"/>
      <w:r>
        <w:rPr>
          <w:rFonts w:asciiTheme="majorHAnsi" w:hAnsiTheme="majorHAnsi" w:cstheme="majorHAnsi"/>
          <w:color w:val="auto"/>
        </w:rPr>
        <w:t>C</w:t>
      </w:r>
      <w:r w:rsidR="00FA1C1E">
        <w:rPr>
          <w:rFonts w:asciiTheme="majorHAnsi" w:hAnsiTheme="majorHAnsi" w:cstheme="majorHAnsi"/>
          <w:color w:val="auto"/>
        </w:rPr>
        <w:t>M</w:t>
      </w:r>
      <w:r>
        <w:rPr>
          <w:rFonts w:asciiTheme="majorHAnsi" w:hAnsiTheme="majorHAnsi" w:cstheme="majorHAnsi"/>
          <w:color w:val="auto"/>
        </w:rPr>
        <w:t>ake</w:t>
      </w:r>
      <w:proofErr w:type="spellEnd"/>
      <w:r>
        <w:rPr>
          <w:rFonts w:asciiTheme="majorHAnsi" w:hAnsiTheme="majorHAnsi" w:cstheme="majorHAnsi"/>
          <w:color w:val="auto"/>
        </w:rPr>
        <w:t xml:space="preserve"> to produce a solution.</w:t>
      </w:r>
    </w:p>
    <w:p w14:paraId="0F1EA91F" w14:textId="0EB7E8AC" w:rsidR="00995771" w:rsidRDefault="00995771" w:rsidP="00995771">
      <w:pPr>
        <w:pStyle w:val="Default"/>
        <w:numPr>
          <w:ilvl w:val="0"/>
          <w:numId w:val="8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>Go over the code to make sure you understand what’s going on.</w:t>
      </w:r>
    </w:p>
    <w:p w14:paraId="4065C3E9" w14:textId="0AE5BF9C" w:rsidR="00A932B4" w:rsidRDefault="00A932B4" w:rsidP="00995771">
      <w:pPr>
        <w:pStyle w:val="Default"/>
        <w:numPr>
          <w:ilvl w:val="0"/>
          <w:numId w:val="8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 xml:space="preserve">There is an additional utility class to help you output to the console. You can use this or utilise the standard way. </w:t>
      </w:r>
    </w:p>
    <w:p w14:paraId="2AF477E6" w14:textId="7EBD0A06" w:rsidR="00A97B86" w:rsidRPr="00A97B86" w:rsidRDefault="00A97B86" w:rsidP="00995771">
      <w:pPr>
        <w:pStyle w:val="Default"/>
        <w:numPr>
          <w:ilvl w:val="0"/>
          <w:numId w:val="8"/>
        </w:numPr>
        <w:rPr>
          <w:rFonts w:asciiTheme="majorHAnsi" w:hAnsiTheme="majorHAnsi" w:cstheme="majorHAnsi"/>
          <w:color w:val="auto"/>
          <w:u w:val="single"/>
        </w:rPr>
      </w:pPr>
      <w:r w:rsidRPr="00A97B86">
        <w:rPr>
          <w:rFonts w:asciiTheme="majorHAnsi" w:hAnsiTheme="majorHAnsi" w:cstheme="majorHAnsi"/>
          <w:b/>
          <w:color w:val="auto"/>
          <w:u w:val="single"/>
        </w:rPr>
        <w:t>Object orientated C++: As we are studying OO, again split the code into a suitable structure that observes the OO paradigm.</w:t>
      </w:r>
    </w:p>
    <w:p w14:paraId="317EE94A" w14:textId="77777777" w:rsidR="00995771" w:rsidRDefault="00995771" w:rsidP="00995771">
      <w:pPr>
        <w:pStyle w:val="Default"/>
        <w:rPr>
          <w:rFonts w:asciiTheme="majorHAnsi" w:hAnsiTheme="majorHAnsi" w:cs="Liberation Sans"/>
          <w:b/>
          <w:color w:val="auto"/>
        </w:rPr>
      </w:pPr>
    </w:p>
    <w:p w14:paraId="260F8191" w14:textId="3D7E4DE4" w:rsidR="003A3989" w:rsidRPr="002D5FE2" w:rsidRDefault="00EE02EC" w:rsidP="00995771">
      <w:pPr>
        <w:pStyle w:val="Default"/>
        <w:rPr>
          <w:color w:val="auto"/>
          <w:sz w:val="22"/>
          <w:szCs w:val="22"/>
        </w:rPr>
      </w:pPr>
      <w:r w:rsidRPr="002D5FE2">
        <w:rPr>
          <w:rFonts w:asciiTheme="majorHAnsi" w:hAnsiTheme="majorHAnsi" w:cs="Liberation Sans"/>
          <w:b/>
          <w:color w:val="auto"/>
        </w:rPr>
        <w:t>Task 2</w:t>
      </w:r>
    </w:p>
    <w:p w14:paraId="48D8CBE2" w14:textId="2D5625D2" w:rsidR="00C1129A" w:rsidRDefault="00995771" w:rsidP="00995771">
      <w:pPr>
        <w:pStyle w:val="BodyText"/>
        <w:numPr>
          <w:ilvl w:val="0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 xml:space="preserve">Using the code as a base overload all of the arithmetic operators in separate </w:t>
      </w:r>
      <w:r w:rsidR="00C64F33">
        <w:rPr>
          <w:rFonts w:asciiTheme="majorHAnsi" w:eastAsiaTheme="majorEastAsia" w:hAnsiTheme="majorHAnsi" w:cstheme="majorBidi"/>
          <w:color w:val="auto"/>
        </w:rPr>
        <w:t>functions</w:t>
      </w:r>
      <w:r>
        <w:rPr>
          <w:rFonts w:asciiTheme="majorHAnsi" w:eastAsiaTheme="majorEastAsia" w:hAnsiTheme="majorHAnsi" w:cstheme="majorBidi"/>
          <w:color w:val="auto"/>
        </w:rPr>
        <w:t xml:space="preserve"> for: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995771" w14:paraId="0130F75A" w14:textId="77777777" w:rsidTr="00995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7F4D700" w14:textId="116632D2" w:rsidR="00995771" w:rsidRDefault="00995771" w:rsidP="00995771">
            <w:pPr>
              <w:pStyle w:val="BodyText"/>
              <w:rPr>
                <w:rFonts w:asciiTheme="majorHAnsi" w:eastAsiaTheme="majorEastAsia" w:hAnsiTheme="majorHAnsi" w:cstheme="majorBidi"/>
                <w:color w:val="auto"/>
              </w:rPr>
            </w:pPr>
            <w:r>
              <w:rPr>
                <w:rFonts w:asciiTheme="majorHAnsi" w:eastAsiaTheme="majorEastAsia" w:hAnsiTheme="majorHAnsi" w:cstheme="majorBidi"/>
                <w:color w:val="auto"/>
              </w:rPr>
              <w:t>Operator</w:t>
            </w:r>
          </w:p>
        </w:tc>
        <w:tc>
          <w:tcPr>
            <w:tcW w:w="4788" w:type="dxa"/>
          </w:tcPr>
          <w:p w14:paraId="16E8EF4C" w14:textId="238C5556" w:rsidR="00995771" w:rsidRDefault="00995771" w:rsidP="0099577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>
              <w:rPr>
                <w:rFonts w:asciiTheme="majorHAnsi" w:eastAsiaTheme="majorEastAsia" w:hAnsiTheme="majorHAnsi" w:cstheme="majorBidi"/>
                <w:color w:val="auto"/>
              </w:rPr>
              <w:t>Description</w:t>
            </w:r>
          </w:p>
        </w:tc>
      </w:tr>
      <w:tr w:rsidR="00995771" w14:paraId="52E87D62" w14:textId="77777777" w:rsidTr="00995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E8DE8C6" w14:textId="59B28A4D" w:rsidR="00995771" w:rsidRDefault="00995771" w:rsidP="00995771">
            <w:pPr>
              <w:pStyle w:val="BodyText"/>
              <w:rPr>
                <w:rFonts w:asciiTheme="majorHAnsi" w:eastAsiaTheme="majorEastAsia" w:hAnsiTheme="majorHAnsi" w:cstheme="majorBidi"/>
                <w:color w:val="auto"/>
              </w:rPr>
            </w:pPr>
            <w:r>
              <w:rPr>
                <w:rFonts w:asciiTheme="majorHAnsi" w:eastAsiaTheme="majorEastAsia" w:hAnsiTheme="majorHAnsi" w:cstheme="majorBidi"/>
                <w:color w:val="auto"/>
              </w:rPr>
              <w:t>+</w:t>
            </w:r>
          </w:p>
        </w:tc>
        <w:tc>
          <w:tcPr>
            <w:tcW w:w="4788" w:type="dxa"/>
          </w:tcPr>
          <w:p w14:paraId="3527CCCC" w14:textId="2BB2E984" w:rsidR="00995771" w:rsidRDefault="00995771" w:rsidP="0099577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>
              <w:rPr>
                <w:rFonts w:asciiTheme="majorHAnsi" w:eastAsiaTheme="majorEastAsia" w:hAnsiTheme="majorHAnsi" w:cstheme="majorBidi"/>
                <w:color w:val="auto"/>
              </w:rPr>
              <w:t>Addition</w:t>
            </w:r>
          </w:p>
        </w:tc>
      </w:tr>
      <w:tr w:rsidR="00995771" w14:paraId="3F2E8EC2" w14:textId="77777777" w:rsidTr="00995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C1EF92F" w14:textId="09B52D8C" w:rsidR="00995771" w:rsidRDefault="00995771" w:rsidP="00995771">
            <w:pPr>
              <w:pStyle w:val="BodyText"/>
              <w:rPr>
                <w:rFonts w:asciiTheme="majorHAnsi" w:eastAsiaTheme="majorEastAsia" w:hAnsiTheme="majorHAnsi" w:cstheme="majorBidi"/>
                <w:color w:val="auto"/>
              </w:rPr>
            </w:pPr>
            <w:r>
              <w:rPr>
                <w:rFonts w:asciiTheme="majorHAnsi" w:eastAsiaTheme="majorEastAsia" w:hAnsiTheme="majorHAnsi" w:cstheme="majorBidi"/>
                <w:color w:val="auto"/>
              </w:rPr>
              <w:t>-</w:t>
            </w:r>
          </w:p>
        </w:tc>
        <w:tc>
          <w:tcPr>
            <w:tcW w:w="4788" w:type="dxa"/>
          </w:tcPr>
          <w:p w14:paraId="0B4A5F16" w14:textId="654873F9" w:rsidR="00995771" w:rsidRDefault="00995771" w:rsidP="0099577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>
              <w:rPr>
                <w:rFonts w:asciiTheme="majorHAnsi" w:eastAsiaTheme="majorEastAsia" w:hAnsiTheme="majorHAnsi" w:cstheme="majorBidi"/>
                <w:color w:val="auto"/>
              </w:rPr>
              <w:t>Subtraction</w:t>
            </w:r>
          </w:p>
        </w:tc>
      </w:tr>
      <w:tr w:rsidR="00995771" w14:paraId="2DCEE946" w14:textId="77777777" w:rsidTr="00995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827720E" w14:textId="2795FCFD" w:rsidR="00995771" w:rsidRDefault="00995771" w:rsidP="00995771">
            <w:pPr>
              <w:pStyle w:val="BodyText"/>
              <w:rPr>
                <w:rFonts w:asciiTheme="majorHAnsi" w:eastAsiaTheme="majorEastAsia" w:hAnsiTheme="majorHAnsi" w:cstheme="majorBidi"/>
                <w:color w:val="auto"/>
              </w:rPr>
            </w:pPr>
            <w:r>
              <w:rPr>
                <w:rFonts w:asciiTheme="majorHAnsi" w:eastAsiaTheme="majorEastAsia" w:hAnsiTheme="majorHAnsi" w:cstheme="majorBidi"/>
                <w:color w:val="auto"/>
              </w:rPr>
              <w:t>*</w:t>
            </w:r>
          </w:p>
        </w:tc>
        <w:tc>
          <w:tcPr>
            <w:tcW w:w="4788" w:type="dxa"/>
          </w:tcPr>
          <w:p w14:paraId="1C4F6B2A" w14:textId="018F9BCB" w:rsidR="00995771" w:rsidRDefault="00995771" w:rsidP="0099577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>
              <w:rPr>
                <w:rFonts w:asciiTheme="majorHAnsi" w:eastAsiaTheme="majorEastAsia" w:hAnsiTheme="majorHAnsi" w:cstheme="majorBidi"/>
                <w:color w:val="auto"/>
              </w:rPr>
              <w:t>Multiplication</w:t>
            </w:r>
          </w:p>
        </w:tc>
      </w:tr>
      <w:tr w:rsidR="00995771" w14:paraId="664EAF92" w14:textId="77777777" w:rsidTr="00995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5D7F30D" w14:textId="7D5871D1" w:rsidR="00995771" w:rsidRDefault="00995771" w:rsidP="00995771">
            <w:pPr>
              <w:pStyle w:val="BodyText"/>
              <w:rPr>
                <w:rFonts w:asciiTheme="majorHAnsi" w:eastAsiaTheme="majorEastAsia" w:hAnsiTheme="majorHAnsi" w:cstheme="majorBidi"/>
                <w:color w:val="auto"/>
              </w:rPr>
            </w:pPr>
            <w:r>
              <w:rPr>
                <w:rFonts w:asciiTheme="majorHAnsi" w:eastAsiaTheme="majorEastAsia" w:hAnsiTheme="majorHAnsi" w:cstheme="majorBidi"/>
                <w:color w:val="auto"/>
              </w:rPr>
              <w:t>/</w:t>
            </w:r>
          </w:p>
        </w:tc>
        <w:tc>
          <w:tcPr>
            <w:tcW w:w="4788" w:type="dxa"/>
          </w:tcPr>
          <w:p w14:paraId="789424A4" w14:textId="65080FCC" w:rsidR="00995771" w:rsidRDefault="00995771" w:rsidP="0099577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>
              <w:rPr>
                <w:rFonts w:asciiTheme="majorHAnsi" w:eastAsiaTheme="majorEastAsia" w:hAnsiTheme="majorHAnsi" w:cstheme="majorBidi"/>
                <w:color w:val="auto"/>
              </w:rPr>
              <w:t>Division</w:t>
            </w:r>
          </w:p>
        </w:tc>
      </w:tr>
      <w:tr w:rsidR="00995771" w14:paraId="37E9C1A3" w14:textId="77777777" w:rsidTr="00995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3B267F3" w14:textId="0152F62E" w:rsidR="00995771" w:rsidRDefault="00995771" w:rsidP="00995771">
            <w:pPr>
              <w:pStyle w:val="BodyText"/>
              <w:rPr>
                <w:rFonts w:asciiTheme="majorHAnsi" w:eastAsiaTheme="majorEastAsia" w:hAnsiTheme="majorHAnsi" w:cstheme="majorBidi"/>
                <w:color w:val="auto"/>
              </w:rPr>
            </w:pPr>
            <w:r>
              <w:rPr>
                <w:rFonts w:asciiTheme="majorHAnsi" w:eastAsiaTheme="majorEastAsia" w:hAnsiTheme="majorHAnsi" w:cstheme="majorBidi"/>
                <w:color w:val="auto"/>
              </w:rPr>
              <w:t>%</w:t>
            </w:r>
          </w:p>
        </w:tc>
        <w:tc>
          <w:tcPr>
            <w:tcW w:w="4788" w:type="dxa"/>
          </w:tcPr>
          <w:p w14:paraId="1E4AD568" w14:textId="1E0BDCE2" w:rsidR="00995771" w:rsidRDefault="00995771" w:rsidP="0099577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>
              <w:rPr>
                <w:rFonts w:asciiTheme="majorHAnsi" w:eastAsiaTheme="majorEastAsia" w:hAnsiTheme="majorHAnsi" w:cstheme="majorBidi"/>
                <w:color w:val="auto"/>
              </w:rPr>
              <w:t>Modulo</w:t>
            </w:r>
          </w:p>
        </w:tc>
      </w:tr>
    </w:tbl>
    <w:p w14:paraId="7423CA49" w14:textId="75C72DA2" w:rsidR="00995771" w:rsidRDefault="00995771" w:rsidP="00995771">
      <w:pPr>
        <w:pStyle w:val="BodyText"/>
        <w:numPr>
          <w:ilvl w:val="0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>Included in the code is a basic Vector3d class. Make each of the operators have the ability to work with this as an input</w:t>
      </w:r>
      <w:r w:rsidR="00011880">
        <w:rPr>
          <w:rFonts w:asciiTheme="majorHAnsi" w:eastAsiaTheme="majorEastAsia" w:hAnsiTheme="majorHAnsi" w:cstheme="majorBidi"/>
          <w:color w:val="auto"/>
        </w:rPr>
        <w:t>.</w:t>
      </w:r>
    </w:p>
    <w:p w14:paraId="752E9D21" w14:textId="40974040" w:rsidR="00CB166D" w:rsidRDefault="00CB166D" w:rsidP="00995771">
      <w:pPr>
        <w:pStyle w:val="BodyText"/>
        <w:numPr>
          <w:ilvl w:val="0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 xml:space="preserve">Make sure to check for any infinity / Nan instances in </w:t>
      </w:r>
      <w:r w:rsidR="00F57349">
        <w:rPr>
          <w:rFonts w:asciiTheme="majorHAnsi" w:eastAsiaTheme="majorEastAsia" w:hAnsiTheme="majorHAnsi" w:cstheme="majorBidi"/>
          <w:color w:val="auto"/>
        </w:rPr>
        <w:t>your</w:t>
      </w:r>
      <w:r>
        <w:rPr>
          <w:rFonts w:asciiTheme="majorHAnsi" w:eastAsiaTheme="majorEastAsia" w:hAnsiTheme="majorHAnsi" w:cstheme="majorBidi"/>
          <w:color w:val="auto"/>
        </w:rPr>
        <w:t xml:space="preserve"> code. </w:t>
      </w:r>
    </w:p>
    <w:p w14:paraId="379BBD77" w14:textId="7DFBF5FB" w:rsidR="00585A1C" w:rsidRPr="00585A1C" w:rsidRDefault="00EE02EC" w:rsidP="00585A1C">
      <w:pPr>
        <w:pStyle w:val="Heading1"/>
        <w:numPr>
          <w:ilvl w:val="0"/>
          <w:numId w:val="0"/>
        </w:numPr>
        <w:rPr>
          <w:rFonts w:asciiTheme="majorHAnsi" w:hAnsiTheme="majorHAnsi" w:cs="Liberation Sans"/>
          <w:color w:val="auto"/>
          <w:sz w:val="24"/>
          <w:szCs w:val="24"/>
        </w:rPr>
      </w:pPr>
      <w:r w:rsidRPr="0064710B">
        <w:rPr>
          <w:rFonts w:asciiTheme="majorHAnsi" w:hAnsiTheme="majorHAnsi" w:cs="Liberation Sans"/>
          <w:color w:val="auto"/>
          <w:sz w:val="24"/>
          <w:szCs w:val="24"/>
        </w:rPr>
        <w:t>Task 3</w:t>
      </w:r>
    </w:p>
    <w:p w14:paraId="1389CB3C" w14:textId="65CD1AC9" w:rsidR="0074623B" w:rsidRPr="0074623B" w:rsidRDefault="00585A1C" w:rsidP="00D17FEC">
      <w:pPr>
        <w:pStyle w:val="ListParagraph"/>
        <w:numPr>
          <w:ilvl w:val="0"/>
          <w:numId w:val="6"/>
        </w:numPr>
        <w:autoSpaceDE w:val="0"/>
        <w:rPr>
          <w:color w:val="auto"/>
        </w:rPr>
      </w:pPr>
      <w:r w:rsidRPr="00AE2DA5">
        <w:rPr>
          <w:rFonts w:asciiTheme="majorHAnsi" w:hAnsiTheme="majorHAnsi" w:cstheme="majorHAnsi"/>
          <w:color w:val="auto"/>
        </w:rPr>
        <w:t xml:space="preserve">After you have completed the above, </w:t>
      </w:r>
      <w:r w:rsidR="0074623B">
        <w:rPr>
          <w:rFonts w:asciiTheme="majorHAnsi" w:hAnsiTheme="majorHAnsi" w:cstheme="majorHAnsi"/>
          <w:color w:val="auto"/>
        </w:rPr>
        <w:t>move on to</w:t>
      </w:r>
      <w:r w:rsidR="00B10FBC">
        <w:rPr>
          <w:rFonts w:asciiTheme="majorHAnsi" w:hAnsiTheme="majorHAnsi" w:cstheme="majorHAnsi"/>
          <w:color w:val="auto"/>
        </w:rPr>
        <w:t xml:space="preserve"> overloading the</w:t>
      </w:r>
      <w:r w:rsidR="0074623B">
        <w:rPr>
          <w:rFonts w:asciiTheme="majorHAnsi" w:hAnsiTheme="majorHAnsi" w:cstheme="majorHAnsi"/>
          <w:color w:val="auto"/>
        </w:rPr>
        <w:t>:</w:t>
      </w:r>
    </w:p>
    <w:p w14:paraId="49818EB9" w14:textId="52A69179" w:rsidR="00BF460F" w:rsidRPr="00DC560C" w:rsidRDefault="00B10FBC" w:rsidP="00DC560C">
      <w:pPr>
        <w:pStyle w:val="ListParagraph"/>
        <w:numPr>
          <w:ilvl w:val="1"/>
          <w:numId w:val="6"/>
        </w:numPr>
        <w:autoSpaceDE w:val="0"/>
        <w:rPr>
          <w:color w:val="auto"/>
        </w:rPr>
      </w:pPr>
      <w:r>
        <w:rPr>
          <w:rFonts w:asciiTheme="majorHAnsi" w:hAnsiTheme="majorHAnsi" w:cstheme="majorHAnsi"/>
          <w:color w:val="auto"/>
        </w:rPr>
        <w:lastRenderedPageBreak/>
        <w:t>I</w:t>
      </w:r>
      <w:r w:rsidR="00585A1C" w:rsidRPr="00AE2DA5">
        <w:rPr>
          <w:rFonts w:asciiTheme="majorHAnsi" w:hAnsiTheme="majorHAnsi" w:cstheme="majorHAnsi"/>
          <w:color w:val="auto"/>
        </w:rPr>
        <w:t xml:space="preserve">ncrement </w:t>
      </w:r>
      <w:r>
        <w:rPr>
          <w:rFonts w:asciiTheme="majorHAnsi" w:hAnsiTheme="majorHAnsi" w:cstheme="majorHAnsi"/>
          <w:color w:val="auto"/>
        </w:rPr>
        <w:t xml:space="preserve">(++) </w:t>
      </w:r>
      <w:r w:rsidR="00585A1C" w:rsidRPr="00AE2DA5">
        <w:rPr>
          <w:rFonts w:asciiTheme="majorHAnsi" w:hAnsiTheme="majorHAnsi" w:cstheme="majorHAnsi"/>
          <w:color w:val="auto"/>
        </w:rPr>
        <w:t xml:space="preserve">and decrement </w:t>
      </w:r>
      <w:r>
        <w:rPr>
          <w:rFonts w:asciiTheme="majorHAnsi" w:hAnsiTheme="majorHAnsi" w:cstheme="majorHAnsi"/>
          <w:color w:val="auto"/>
        </w:rPr>
        <w:t xml:space="preserve">(--) </w:t>
      </w:r>
      <w:r w:rsidR="005235C4" w:rsidRPr="00AE2DA5">
        <w:rPr>
          <w:rFonts w:asciiTheme="majorHAnsi" w:hAnsiTheme="majorHAnsi" w:cstheme="majorHAnsi"/>
          <w:color w:val="auto"/>
        </w:rPr>
        <w:t>operators. They need to increase / decrease the whole of the vector3d structure</w:t>
      </w:r>
      <w:r w:rsidR="00645726">
        <w:rPr>
          <w:rFonts w:asciiTheme="majorHAnsi" w:hAnsiTheme="majorHAnsi" w:cstheme="majorHAnsi"/>
          <w:color w:val="auto"/>
        </w:rPr>
        <w:t>,</w:t>
      </w:r>
      <w:r w:rsidR="005235C4" w:rsidRPr="00AE2DA5">
        <w:rPr>
          <w:rFonts w:asciiTheme="majorHAnsi" w:hAnsiTheme="majorHAnsi" w:cstheme="majorHAnsi"/>
          <w:color w:val="auto"/>
        </w:rPr>
        <w:t xml:space="preserve"> so it improves and clarifies its use.</w:t>
      </w:r>
    </w:p>
    <w:p w14:paraId="0A0791FA" w14:textId="2682B980" w:rsidR="00E43675" w:rsidRDefault="00DC560C" w:rsidP="00E43675">
      <w:pPr>
        <w:pStyle w:val="ListParagraph"/>
        <w:numPr>
          <w:ilvl w:val="1"/>
          <w:numId w:val="6"/>
        </w:numPr>
        <w:autoSpaceDE w:val="0"/>
        <w:rPr>
          <w:rFonts w:asciiTheme="majorHAnsi" w:hAnsiTheme="majorHAnsi" w:cstheme="majorHAnsi"/>
          <w:color w:val="auto"/>
        </w:rPr>
      </w:pPr>
      <w:r w:rsidRPr="00DC560C">
        <w:rPr>
          <w:rFonts w:asciiTheme="majorHAnsi" w:hAnsiTheme="majorHAnsi" w:cstheme="majorHAnsi"/>
          <w:color w:val="auto"/>
        </w:rPr>
        <w:t xml:space="preserve">Equality </w:t>
      </w:r>
      <w:r>
        <w:rPr>
          <w:rFonts w:asciiTheme="majorHAnsi" w:hAnsiTheme="majorHAnsi" w:cstheme="majorHAnsi"/>
          <w:color w:val="auto"/>
        </w:rPr>
        <w:t xml:space="preserve">operators == </w:t>
      </w:r>
      <w:proofErr w:type="gramStart"/>
      <w:r>
        <w:rPr>
          <w:rFonts w:asciiTheme="majorHAnsi" w:hAnsiTheme="majorHAnsi" w:cstheme="majorHAnsi"/>
          <w:color w:val="auto"/>
        </w:rPr>
        <w:t>and !</w:t>
      </w:r>
      <w:proofErr w:type="gramEnd"/>
      <w:r>
        <w:rPr>
          <w:rFonts w:asciiTheme="majorHAnsi" w:hAnsiTheme="majorHAnsi" w:cstheme="majorHAnsi"/>
          <w:color w:val="auto"/>
        </w:rPr>
        <w:t xml:space="preserve">=, so that they compare a Vector3d object </w:t>
      </w:r>
      <w:r w:rsidR="00C14514">
        <w:rPr>
          <w:rFonts w:asciiTheme="majorHAnsi" w:hAnsiTheme="majorHAnsi" w:cstheme="majorHAnsi"/>
          <w:color w:val="auto"/>
        </w:rPr>
        <w:t>(there are a number of ways to achieve this).</w:t>
      </w:r>
    </w:p>
    <w:p w14:paraId="328417EA" w14:textId="26020A08" w:rsidR="00D42755" w:rsidRPr="00585A1C" w:rsidRDefault="00D42755" w:rsidP="00D42755">
      <w:pPr>
        <w:pStyle w:val="Heading1"/>
        <w:numPr>
          <w:ilvl w:val="0"/>
          <w:numId w:val="0"/>
        </w:numPr>
        <w:rPr>
          <w:rFonts w:asciiTheme="majorHAnsi" w:hAnsiTheme="majorHAnsi" w:cs="Liberation Sans"/>
          <w:color w:val="auto"/>
          <w:sz w:val="24"/>
          <w:szCs w:val="24"/>
        </w:rPr>
      </w:pPr>
      <w:r>
        <w:rPr>
          <w:rFonts w:asciiTheme="majorHAnsi" w:hAnsiTheme="majorHAnsi" w:cs="Liberation Sans"/>
          <w:color w:val="auto"/>
          <w:sz w:val="24"/>
          <w:szCs w:val="24"/>
        </w:rPr>
        <w:t>Additional Task (operator overloading)</w:t>
      </w:r>
    </w:p>
    <w:p w14:paraId="4ED4C2F0" w14:textId="7B311B07" w:rsidR="00D42755" w:rsidRDefault="00F34176" w:rsidP="00D42755">
      <w:pPr>
        <w:pStyle w:val="ListParagraph"/>
        <w:numPr>
          <w:ilvl w:val="0"/>
          <w:numId w:val="6"/>
        </w:numPr>
        <w:autoSpaceDE w:val="0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 xml:space="preserve">Demonstrate operator overloading </w:t>
      </w:r>
      <w:r>
        <w:rPr>
          <w:rFonts w:asciiTheme="majorHAnsi" w:hAnsiTheme="majorHAnsi" w:cstheme="majorHAnsi"/>
          <w:b/>
          <w:color w:val="auto"/>
        </w:rPr>
        <w:t>outside</w:t>
      </w:r>
      <w:r>
        <w:rPr>
          <w:rFonts w:asciiTheme="majorHAnsi" w:hAnsiTheme="majorHAnsi" w:cstheme="majorHAnsi"/>
          <w:color w:val="auto"/>
        </w:rPr>
        <w:t xml:space="preserve"> of a class. </w:t>
      </w:r>
    </w:p>
    <w:p w14:paraId="4CC4F1E1" w14:textId="47700498" w:rsidR="00F34176" w:rsidRDefault="00F34176" w:rsidP="00D42755">
      <w:pPr>
        <w:pStyle w:val="ListParagraph"/>
        <w:numPr>
          <w:ilvl w:val="0"/>
          <w:numId w:val="6"/>
        </w:numPr>
        <w:autoSpaceDE w:val="0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 xml:space="preserve">Allow the operator that you overloaded </w:t>
      </w:r>
      <w:r w:rsidR="00C64F33">
        <w:rPr>
          <w:rFonts w:asciiTheme="majorHAnsi" w:hAnsiTheme="majorHAnsi" w:cstheme="majorHAnsi"/>
          <w:color w:val="auto"/>
        </w:rPr>
        <w:t xml:space="preserve">outside of the class (perhaps addition) </w:t>
      </w:r>
      <w:r>
        <w:rPr>
          <w:rFonts w:asciiTheme="majorHAnsi" w:hAnsiTheme="majorHAnsi" w:cstheme="majorHAnsi"/>
          <w:color w:val="auto"/>
        </w:rPr>
        <w:t>to be global</w:t>
      </w:r>
      <w:r w:rsidR="00C64F33">
        <w:rPr>
          <w:rFonts w:asciiTheme="majorHAnsi" w:hAnsiTheme="majorHAnsi" w:cstheme="majorHAnsi"/>
          <w:color w:val="auto"/>
        </w:rPr>
        <w:t xml:space="preserve"> (check lecture or ask if you are unsure of this).</w:t>
      </w:r>
    </w:p>
    <w:p w14:paraId="00131CE6" w14:textId="77777777" w:rsidR="00D42755" w:rsidRPr="00D42755" w:rsidRDefault="00D42755" w:rsidP="00D42755">
      <w:pPr>
        <w:autoSpaceDE w:val="0"/>
        <w:rPr>
          <w:rFonts w:asciiTheme="majorHAnsi" w:hAnsiTheme="majorHAnsi" w:cstheme="majorHAnsi"/>
          <w:color w:val="auto"/>
        </w:rPr>
      </w:pPr>
    </w:p>
    <w:p w14:paraId="0D4577E2" w14:textId="58E9F220" w:rsidR="00D42755" w:rsidRPr="0035323A" w:rsidRDefault="00D42755" w:rsidP="00D42755">
      <w:pPr>
        <w:pStyle w:val="Heading2"/>
        <w:rPr>
          <w:rFonts w:asciiTheme="majorHAnsi" w:hAnsiTheme="majorHAnsi"/>
          <w:color w:val="000000"/>
          <w:lang w:val="en-GB"/>
        </w:rPr>
      </w:pPr>
      <w:r w:rsidRPr="0035323A">
        <w:rPr>
          <w:rFonts w:asciiTheme="majorHAnsi" w:hAnsiTheme="majorHAnsi"/>
          <w:color w:val="000000"/>
          <w:lang w:val="en-GB"/>
        </w:rPr>
        <w:t xml:space="preserve">Lab </w:t>
      </w:r>
      <w:r>
        <w:rPr>
          <w:rFonts w:asciiTheme="majorHAnsi" w:hAnsiTheme="majorHAnsi"/>
          <w:color w:val="000000"/>
          <w:lang w:val="en-GB"/>
        </w:rPr>
        <w:t>Week 3</w:t>
      </w:r>
      <w:r w:rsidRPr="0035323A">
        <w:rPr>
          <w:rFonts w:asciiTheme="majorHAnsi" w:hAnsiTheme="majorHAnsi"/>
          <w:color w:val="000000"/>
          <w:lang w:val="en-GB"/>
        </w:rPr>
        <w:t xml:space="preserve"> –</w:t>
      </w:r>
      <w:r>
        <w:rPr>
          <w:rFonts w:asciiTheme="majorHAnsi" w:hAnsiTheme="majorHAnsi"/>
          <w:color w:val="000000"/>
          <w:lang w:val="en-GB"/>
        </w:rPr>
        <w:t xml:space="preserve"> Error Handling</w:t>
      </w:r>
      <w:r w:rsidRPr="0035323A">
        <w:rPr>
          <w:rFonts w:asciiTheme="majorHAnsi" w:hAnsiTheme="majorHAnsi"/>
          <w:color w:val="000000"/>
          <w:lang w:val="en-GB"/>
        </w:rPr>
        <w:t>.</w:t>
      </w:r>
    </w:p>
    <w:p w14:paraId="5639AD76" w14:textId="038BC6FE" w:rsidR="00B272B6" w:rsidRPr="00585A1C" w:rsidRDefault="00B272B6" w:rsidP="00B272B6">
      <w:pPr>
        <w:pStyle w:val="Heading1"/>
        <w:numPr>
          <w:ilvl w:val="0"/>
          <w:numId w:val="0"/>
        </w:numPr>
        <w:rPr>
          <w:rFonts w:asciiTheme="majorHAnsi" w:hAnsiTheme="majorHAnsi" w:cs="Liberation Sans"/>
          <w:color w:val="auto"/>
          <w:sz w:val="24"/>
          <w:szCs w:val="24"/>
        </w:rPr>
      </w:pPr>
      <w:r w:rsidRPr="0064710B">
        <w:rPr>
          <w:rFonts w:asciiTheme="majorHAnsi" w:hAnsiTheme="majorHAnsi" w:cs="Liberation Sans"/>
          <w:color w:val="auto"/>
          <w:sz w:val="24"/>
          <w:szCs w:val="24"/>
        </w:rPr>
        <w:t xml:space="preserve">Task </w:t>
      </w:r>
      <w:r w:rsidR="004654B5">
        <w:rPr>
          <w:rFonts w:asciiTheme="majorHAnsi" w:hAnsiTheme="majorHAnsi" w:cs="Liberation Sans"/>
          <w:color w:val="auto"/>
          <w:sz w:val="24"/>
          <w:szCs w:val="24"/>
        </w:rPr>
        <w:t>4</w:t>
      </w:r>
    </w:p>
    <w:p w14:paraId="0CCF3F54" w14:textId="0C27F9E8" w:rsidR="004654B5" w:rsidRPr="00001B4E" w:rsidRDefault="00B272B6" w:rsidP="00001B4E">
      <w:pPr>
        <w:pStyle w:val="ListParagraph"/>
        <w:numPr>
          <w:ilvl w:val="0"/>
          <w:numId w:val="6"/>
        </w:numPr>
        <w:autoSpaceDE w:val="0"/>
        <w:rPr>
          <w:rFonts w:asciiTheme="majorHAnsi" w:hAnsiTheme="majorHAnsi" w:cs="Liberation Sans"/>
          <w:color w:val="auto"/>
          <w:szCs w:val="24"/>
        </w:rPr>
      </w:pPr>
      <w:r>
        <w:rPr>
          <w:rFonts w:asciiTheme="majorHAnsi" w:hAnsiTheme="majorHAnsi" w:cstheme="majorHAnsi"/>
          <w:color w:val="auto"/>
        </w:rPr>
        <w:t>Create a</w:t>
      </w:r>
      <w:r w:rsidR="004654B5">
        <w:rPr>
          <w:rFonts w:asciiTheme="majorHAnsi" w:hAnsiTheme="majorHAnsi" w:cstheme="majorHAnsi"/>
          <w:color w:val="auto"/>
        </w:rPr>
        <w:t xml:space="preserve">n additional function that can </w:t>
      </w:r>
      <w:r w:rsidR="00001B4E">
        <w:rPr>
          <w:rFonts w:asciiTheme="majorHAnsi" w:hAnsiTheme="majorHAnsi" w:cstheme="majorHAnsi"/>
          <w:color w:val="auto"/>
        </w:rPr>
        <w:t xml:space="preserve">catch and </w:t>
      </w:r>
      <w:r w:rsidR="004654B5">
        <w:rPr>
          <w:rFonts w:asciiTheme="majorHAnsi" w:hAnsiTheme="majorHAnsi" w:cstheme="majorHAnsi"/>
          <w:color w:val="auto"/>
        </w:rPr>
        <w:t>throw an exception</w:t>
      </w:r>
      <w:r w:rsidR="00001B4E">
        <w:rPr>
          <w:rFonts w:asciiTheme="majorHAnsi" w:hAnsiTheme="majorHAnsi" w:cstheme="majorHAnsi"/>
          <w:color w:val="auto"/>
        </w:rPr>
        <w:t xml:space="preserve"> when going out of range accessing an array. </w:t>
      </w:r>
    </w:p>
    <w:p w14:paraId="74AAFFF0" w14:textId="08F9CEF1" w:rsidR="00001B4E" w:rsidRPr="00001B4E" w:rsidRDefault="00001B4E" w:rsidP="00001B4E">
      <w:pPr>
        <w:pStyle w:val="ListParagraph"/>
        <w:numPr>
          <w:ilvl w:val="0"/>
          <w:numId w:val="6"/>
        </w:numPr>
        <w:autoSpaceDE w:val="0"/>
        <w:rPr>
          <w:rFonts w:asciiTheme="majorHAnsi" w:hAnsiTheme="majorHAnsi" w:cs="Liberation Sans"/>
          <w:color w:val="auto"/>
          <w:szCs w:val="24"/>
        </w:rPr>
      </w:pPr>
      <w:r>
        <w:rPr>
          <w:rFonts w:asciiTheme="majorHAnsi" w:hAnsiTheme="majorHAnsi" w:cs="Liberation Sans"/>
          <w:color w:val="auto"/>
          <w:szCs w:val="24"/>
        </w:rPr>
        <w:t>Make the array hold Vector</w:t>
      </w:r>
      <w:r w:rsidR="00C2578B">
        <w:rPr>
          <w:rFonts w:asciiTheme="majorHAnsi" w:hAnsiTheme="majorHAnsi" w:cs="Liberation Sans"/>
          <w:color w:val="auto"/>
          <w:szCs w:val="24"/>
        </w:rPr>
        <w:t>3d</w:t>
      </w:r>
      <w:bookmarkStart w:id="0" w:name="_GoBack"/>
      <w:bookmarkEnd w:id="0"/>
      <w:r>
        <w:rPr>
          <w:rFonts w:asciiTheme="majorHAnsi" w:hAnsiTheme="majorHAnsi" w:cs="Liberation Sans"/>
          <w:color w:val="auto"/>
          <w:szCs w:val="24"/>
        </w:rPr>
        <w:t xml:space="preserve"> objects. </w:t>
      </w:r>
    </w:p>
    <w:sectPr w:rsidR="00001B4E" w:rsidRPr="00001B4E">
      <w:headerReference w:type="default" r:id="rId10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06840" w14:textId="77777777" w:rsidR="00707BF8" w:rsidRDefault="00707BF8">
      <w:pPr>
        <w:spacing w:after="0" w:line="240" w:lineRule="auto"/>
      </w:pPr>
      <w:r>
        <w:separator/>
      </w:r>
    </w:p>
  </w:endnote>
  <w:endnote w:type="continuationSeparator" w:id="0">
    <w:p w14:paraId="738E84EC" w14:textId="77777777" w:rsidR="00707BF8" w:rsidRDefault="00707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C9B3D" w14:textId="77777777" w:rsidR="00707BF8" w:rsidRDefault="00707BF8">
      <w:pPr>
        <w:spacing w:after="0" w:line="240" w:lineRule="auto"/>
      </w:pPr>
      <w:r>
        <w:separator/>
      </w:r>
    </w:p>
  </w:footnote>
  <w:footnote w:type="continuationSeparator" w:id="0">
    <w:p w14:paraId="25B70079" w14:textId="77777777" w:rsidR="00707BF8" w:rsidRDefault="00707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B343E" w14:textId="191F76B9" w:rsidR="00B86CC8" w:rsidRPr="00B86CC8" w:rsidRDefault="008A049F">
    <w:pPr>
      <w:pStyle w:val="Header"/>
      <w:rPr>
        <w:color w:val="000000"/>
        <w:lang w:val="en-GB"/>
      </w:rPr>
    </w:pPr>
    <w:r>
      <w:rPr>
        <w:color w:val="000000"/>
        <w:lang w:val="en-GB"/>
      </w:rPr>
      <w:t>IMAT</w:t>
    </w:r>
    <w:r w:rsidR="00B86CC8">
      <w:rPr>
        <w:color w:val="000000"/>
        <w:lang w:val="en-GB"/>
      </w:rPr>
      <w:t>2906 – Advanced Object Orientated Programming in C++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pStyle w:val="Heading4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pStyle w:val="Heading5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pStyle w:val="Heading6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pStyle w:val="Heading7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pStyle w:val="Heading8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pStyle w:val="Heading9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39C912F4"/>
    <w:multiLevelType w:val="hybridMultilevel"/>
    <w:tmpl w:val="A00EC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D4388"/>
    <w:multiLevelType w:val="hybridMultilevel"/>
    <w:tmpl w:val="D234D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14D45"/>
    <w:multiLevelType w:val="hybridMultilevel"/>
    <w:tmpl w:val="D66C7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B1A8C"/>
    <w:multiLevelType w:val="hybridMultilevel"/>
    <w:tmpl w:val="5144F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34"/>
    <w:rsid w:val="00001B4E"/>
    <w:rsid w:val="00011880"/>
    <w:rsid w:val="0006648D"/>
    <w:rsid w:val="00103FEF"/>
    <w:rsid w:val="00121F7B"/>
    <w:rsid w:val="00154CC6"/>
    <w:rsid w:val="00187C4E"/>
    <w:rsid w:val="001E20C1"/>
    <w:rsid w:val="00207B94"/>
    <w:rsid w:val="002C6D53"/>
    <w:rsid w:val="002D5FE2"/>
    <w:rsid w:val="002F1B17"/>
    <w:rsid w:val="0035323A"/>
    <w:rsid w:val="00366CFA"/>
    <w:rsid w:val="00390E5F"/>
    <w:rsid w:val="003A3989"/>
    <w:rsid w:val="00430B7F"/>
    <w:rsid w:val="004654B5"/>
    <w:rsid w:val="00492134"/>
    <w:rsid w:val="00492BA9"/>
    <w:rsid w:val="004E104B"/>
    <w:rsid w:val="005235C4"/>
    <w:rsid w:val="00585A1C"/>
    <w:rsid w:val="00645726"/>
    <w:rsid w:val="0064710B"/>
    <w:rsid w:val="00690A4F"/>
    <w:rsid w:val="006F0FDC"/>
    <w:rsid w:val="006F3517"/>
    <w:rsid w:val="00707BF8"/>
    <w:rsid w:val="0072510A"/>
    <w:rsid w:val="0074623B"/>
    <w:rsid w:val="0077252D"/>
    <w:rsid w:val="00774DEA"/>
    <w:rsid w:val="007A602B"/>
    <w:rsid w:val="00803946"/>
    <w:rsid w:val="00895AA8"/>
    <w:rsid w:val="008A049F"/>
    <w:rsid w:val="008C6B0B"/>
    <w:rsid w:val="00967974"/>
    <w:rsid w:val="00995771"/>
    <w:rsid w:val="00A302E1"/>
    <w:rsid w:val="00A74059"/>
    <w:rsid w:val="00A932B4"/>
    <w:rsid w:val="00A95E43"/>
    <w:rsid w:val="00A97B86"/>
    <w:rsid w:val="00AD68AF"/>
    <w:rsid w:val="00AE2DA5"/>
    <w:rsid w:val="00B10FBC"/>
    <w:rsid w:val="00B272B6"/>
    <w:rsid w:val="00B80334"/>
    <w:rsid w:val="00B86CC8"/>
    <w:rsid w:val="00BF460F"/>
    <w:rsid w:val="00C1129A"/>
    <w:rsid w:val="00C14514"/>
    <w:rsid w:val="00C2578B"/>
    <w:rsid w:val="00C34476"/>
    <w:rsid w:val="00C64F33"/>
    <w:rsid w:val="00C77946"/>
    <w:rsid w:val="00CB166D"/>
    <w:rsid w:val="00CB29C0"/>
    <w:rsid w:val="00D42755"/>
    <w:rsid w:val="00D56A5E"/>
    <w:rsid w:val="00DA10AE"/>
    <w:rsid w:val="00DC560C"/>
    <w:rsid w:val="00DD3870"/>
    <w:rsid w:val="00DF43BF"/>
    <w:rsid w:val="00E43675"/>
    <w:rsid w:val="00E83948"/>
    <w:rsid w:val="00EB7472"/>
    <w:rsid w:val="00EE02EC"/>
    <w:rsid w:val="00F34176"/>
    <w:rsid w:val="00F56B7C"/>
    <w:rsid w:val="00F57349"/>
    <w:rsid w:val="00F70543"/>
    <w:rsid w:val="00FA1C1E"/>
    <w:rsid w:val="00FD1CD5"/>
    <w:rsid w:val="5B114F65"/>
    <w:rsid w:val="71509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DD2798"/>
  <w15:docId w15:val="{E08DDEE1-2162-4C1A-BDC9-57B87666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bCs/>
      <w:color w:val="4F81BD"/>
      <w:sz w:val="24"/>
      <w:szCs w:val="26"/>
      <w:lang w:val="en-US"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sz w:val="32"/>
      <w:szCs w:val="32"/>
    </w:rPr>
  </w:style>
  <w:style w:type="paragraph" w:styleId="Heading2">
    <w:name w:val="heading 2"/>
    <w:next w:val="Normal"/>
    <w:qFormat/>
    <w:pPr>
      <w:keepNext/>
      <w:keepLines/>
      <w:suppressAutoHyphens/>
      <w:spacing w:before="200" w:line="276" w:lineRule="auto"/>
      <w:jc w:val="center"/>
      <w:outlineLvl w:val="1"/>
    </w:pPr>
    <w:rPr>
      <w:rFonts w:ascii="Cambria" w:hAnsi="Cambria" w:cs="Cambria"/>
      <w:b/>
      <w:color w:val="4F81BD"/>
      <w:sz w:val="32"/>
      <w:szCs w:val="26"/>
      <w:lang w:val="en-US" w:eastAsia="zh-CN"/>
    </w:rPr>
  </w:style>
  <w:style w:type="paragraph" w:styleId="Heading3">
    <w:name w:val="heading 3"/>
    <w:next w:val="Normal"/>
    <w:qFormat/>
    <w:pPr>
      <w:keepNext/>
      <w:keepLines/>
      <w:numPr>
        <w:ilvl w:val="2"/>
        <w:numId w:val="1"/>
      </w:numPr>
      <w:suppressAutoHyphens/>
      <w:spacing w:before="200" w:line="276" w:lineRule="auto"/>
      <w:outlineLvl w:val="2"/>
    </w:pPr>
    <w:rPr>
      <w:rFonts w:ascii="Calibri" w:hAnsi="Calibri"/>
      <w:b/>
      <w:color w:val="4F81BD"/>
      <w:sz w:val="26"/>
      <w:szCs w:val="26"/>
      <w:lang w:val="en-US" w:eastAsia="zh-CN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OpenSymbol" w:hAnsi="OpenSymbol" w:cs="Courier New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-Absatz-Standardschriftart111111">
    <w:name w:val="WW-Absatz-Standardschriftart111111"/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Heading2Char">
    <w:name w:val="Heading 2 Char"/>
    <w:rPr>
      <w:rFonts w:ascii="Cambria" w:eastAsia="Times New Roman" w:hAnsi="Cambria" w:cs="Cambria"/>
      <w:b/>
      <w:color w:val="4F81BD"/>
      <w:sz w:val="32"/>
      <w:szCs w:val="26"/>
      <w:lang w:val="en-US" w:bidi="ar-SA"/>
    </w:rPr>
  </w:style>
  <w:style w:type="character" w:customStyle="1" w:styleId="Heading3Char">
    <w:name w:val="Heading 3 Char"/>
    <w:rPr>
      <w:rFonts w:eastAsia="Times New Roman"/>
      <w:b/>
      <w:color w:val="4F81BD"/>
      <w:sz w:val="26"/>
      <w:szCs w:val="26"/>
      <w:lang w:val="en-US" w:bidi="ar-SA"/>
    </w:rPr>
  </w:style>
  <w:style w:type="character" w:customStyle="1" w:styleId="HeaderChar">
    <w:name w:val="Header Char"/>
    <w:rPr>
      <w:bCs/>
      <w:color w:val="4F81BD"/>
      <w:sz w:val="24"/>
      <w:szCs w:val="26"/>
    </w:rPr>
  </w:style>
  <w:style w:type="character" w:customStyle="1" w:styleId="FooterChar">
    <w:name w:val="Footer Char"/>
    <w:rPr>
      <w:bCs/>
      <w:color w:val="4F81BD"/>
      <w:sz w:val="24"/>
      <w:szCs w:val="26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Code">
    <w:name w:val="Code"/>
    <w:next w:val="Normal"/>
    <w:pPr>
      <w:suppressAutoHyphens/>
      <w:spacing w:after="200" w:line="276" w:lineRule="auto"/>
      <w:ind w:left="720"/>
    </w:pPr>
    <w:rPr>
      <w:rFonts w:ascii="Courier New" w:eastAsia="Calibri" w:hAnsi="Courier New" w:cs="Courier New"/>
      <w:bCs/>
      <w:color w:val="4F81BD"/>
      <w:szCs w:val="26"/>
      <w:lang w:eastAsia="zh-CN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lang w:val="x-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lang w:val="x-none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eastAsia="Times New Roman" w:hAnsi="Times New Roman"/>
      <w:bCs w:val="0"/>
      <w:color w:val="auto"/>
      <w:szCs w:val="24"/>
      <w:lang w:val="en-GB"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sz w:val="21"/>
      <w:szCs w:val="21"/>
    </w:rPr>
  </w:style>
  <w:style w:type="paragraph" w:styleId="ListParagraph">
    <w:name w:val="List Paragraph"/>
    <w:basedOn w:val="Normal"/>
    <w:uiPriority w:val="34"/>
    <w:qFormat/>
    <w:rsid w:val="00C1129A"/>
    <w:pPr>
      <w:ind w:left="720"/>
      <w:contextualSpacing/>
    </w:pPr>
  </w:style>
  <w:style w:type="paragraph" w:customStyle="1" w:styleId="Default">
    <w:name w:val="Default"/>
    <w:rsid w:val="002F1B1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57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95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9577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lph\My%20Documents\imat3608\lectureOutlines\Lecture%20%20numb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330F9BAD79E14F919147F9E7C4BFC1" ma:contentTypeVersion="12" ma:contentTypeDescription="Create a new document." ma:contentTypeScope="" ma:versionID="8f7258afc3840535735834320cc6ec4b">
  <xsd:schema xmlns:xsd="http://www.w3.org/2001/XMLSchema" xmlns:xs="http://www.w3.org/2001/XMLSchema" xmlns:p="http://schemas.microsoft.com/office/2006/metadata/properties" xmlns:ns3="3241a6a9-71ef-4c55-92d4-74a435502579" xmlns:ns4="cb45cb2f-e416-4e4f-9604-399b0e5ec54b" targetNamespace="http://schemas.microsoft.com/office/2006/metadata/properties" ma:root="true" ma:fieldsID="85f085dbc007e2d47e2dbc26b5a98db2" ns3:_="" ns4:_="">
    <xsd:import namespace="3241a6a9-71ef-4c55-92d4-74a435502579"/>
    <xsd:import namespace="cb45cb2f-e416-4e4f-9604-399b0e5ec5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1a6a9-71ef-4c55-92d4-74a4355025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cb2f-e416-4e4f-9604-399b0e5ec5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5F1DC4-F37B-4988-84B2-D64A3DD95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41a6a9-71ef-4c55-92d4-74a435502579"/>
    <ds:schemaRef ds:uri="cb45cb2f-e416-4e4f-9604-399b0e5ec5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4BBF79-E939-4AA4-BFC2-7B586C8B76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89D7C6-498F-475B-B972-27A4A44EB68A}">
  <ds:schemaRefs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3241a6a9-71ef-4c55-92d4-74a435502579"/>
    <ds:schemaRef ds:uri="http://schemas.openxmlformats.org/package/2006/metadata/core-properties"/>
    <ds:schemaRef ds:uri="cb45cb2f-e416-4e4f-9604-399b0e5ec54b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 number.dot</Template>
  <TotalTime>141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Birkenhead</dc:creator>
  <cp:keywords/>
  <cp:lastModifiedBy>Jethro Shell</cp:lastModifiedBy>
  <cp:revision>8</cp:revision>
  <cp:lastPrinted>2014-10-12T12:08:00Z</cp:lastPrinted>
  <dcterms:created xsi:type="dcterms:W3CDTF">2021-01-27T17:17:00Z</dcterms:created>
  <dcterms:modified xsi:type="dcterms:W3CDTF">2022-01-26T10:18:00Z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0x01010093330F9BAD79E14F919147F9E7C4BFC1</vt:lpwstr>
  </property>
</Properties>
</file>